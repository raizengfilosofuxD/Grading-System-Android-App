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1" w:lineRule="exact" w:line="300"/>
        <w:ind w:left="1916"/>
      </w:pPr>
      <w:r>
        <w:pict>
          <v:group style="position:absolute;margin-left:0pt;margin-top:436.3pt;width:515.05pt;height:157.75pt;mso-position-horizontal-relative:page;mso-position-vertical-relative:page;z-index:-359" coordorigin="0,8726" coordsize="10301,3155">
            <v:shape style="position:absolute;left:-6576;top:8736;width:14958;height:3094" coordorigin="-6576,8736" coordsize="14958,3094" path="m8382,8736l0,8736,0,11830,7608,11830,8382,8736xe" filled="t" fillcolor="#0092C4" stroked="f">
              <v:path arrowok="t"/>
              <v:fill/>
            </v:shape>
            <v:shape style="position:absolute;left:7798;top:8777;width:2493;height:3094" coordorigin="7798,8777" coordsize="2493,3094" path="m7798,11871l9496,11871,10291,8777,8593,8777,7798,11871xe" filled="t" fillcolor="#006CAC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612pt;height:429.15pt;mso-position-horizontal-relative:page;mso-position-vertical-relative:page;z-index:-360" coordorigin="0,0" coordsize="12240,8583">
            <v:shape style="position:absolute;left:-5729;top:-1378;width:11863;height:9951" coordorigin="-5729,-1378" coordsize="11863,9951" path="m5687,0l0,0,0,8573,2908,8573,5687,0xe" filled="t" fillcolor="#006CAC" stroked="f">
              <v:path arrowok="t"/>
              <v:fill/>
            </v:shape>
            <v:shape type="#_x0000_t75" style="position:absolute;left:3167;top:3165;width:10664;height:5616">
              <v:imagedata o:title="" r:id="rId5"/>
            </v:shape>
            <v:shape style="position:absolute;left:6951;top:3502;width:5695;height:838" coordorigin="6951,3502" coordsize="5695,838" path="m12240,3502l6951,3502,6951,4340,12240,4340,12240,3502xe" filled="t" fillcolor="#FFFFFF" stroked="f">
              <v:path arrowok="t"/>
              <v:fill/>
            </v:shape>
            <v:shape style="position:absolute;left:1549;top:1270;width:156;height:156" coordorigin="1549,1270" coordsize="156,156" path="m1704,1348l1703,1337,1697,1315,1685,1297,1669,1283,1649,1273,1626,1270,1615,1271,1594,1277,1575,1289,1561,1305,1552,1325,1549,1348,1550,1359,1556,1381,1568,1399,1584,1413,1604,1422,1626,1426,1638,1425,1659,1418,1678,1407,1692,1390,1701,1370,1704,1348xe" filled="t" fillcolor="#FFFFFF" stroked="f">
              <v:path arrowok="t"/>
              <v:fill/>
            </v:shape>
            <v:shape style="position:absolute;left:1860;top:1315;width:156;height:156" coordorigin="1860,1315" coordsize="156,156" path="m2016,1392l2015,1381,2008,1359,1997,1341,1980,1327,1960,1318,1938,1315,1926,1315,1905,1322,1887,1333,1872,1350,1863,1370,1860,1392,1861,1404,1867,1425,1879,1443,1895,1458,1915,1467,1938,1470,1949,1469,1971,1463,1989,1451,2003,1435,2012,1415,2016,1392xe" filled="t" fillcolor="#FFFFFF" stroked="f">
              <v:path arrowok="t"/>
              <v:fill/>
            </v:shape>
            <v:shape style="position:absolute;left:1237;top:1315;width:156;height:156" coordorigin="1237,1315" coordsize="156,156" path="m1393,1392l1392,1381,1386,1359,1374,1341,1358,1327,1338,1318,1315,1315,1304,1315,1282,1322,1264,1333,1250,1350,1241,1370,1237,1392,1238,1404,1245,1425,1256,1443,1273,1458,1293,1467,1315,1470,1327,1469,1348,1463,1366,1451,1381,1435,1390,1415,1393,1392xe" filled="t" fillcolor="#FFFFFF" stroked="f">
              <v:path arrowok="t"/>
              <v:fill/>
            </v:shape>
            <v:shape style="position:absolute;left:1189;top:1601;width:876;height:293" coordorigin="1189,1601" coordsize="876,293" path="m1189,1894l2064,1894,2063,1870,2052,1824,2030,1780,1999,1740,1959,1703,1911,1672,1885,1658,1857,1645,1827,1634,1797,1624,1765,1616,1732,1610,1697,1605,1662,1602,1626,1601,1591,1602,1555,1605,1521,1610,1488,1616,1456,1624,1425,1634,1396,1645,1368,1658,1341,1672,1294,1703,1254,1740,1223,1780,1201,1824,1190,1870,1189,1894xe" filled="t" fillcolor="#FFFFFF" stroked="f">
              <v:path arrowok="t"/>
              <v:fill/>
            </v:shape>
            <v:shape style="position:absolute;left:1182;top:1493;width:267;height:255" coordorigin="1182,1493" coordsize="267,255" path="m1194,1527l1187,1534,1182,1547,1182,1748,1193,1732,1204,1717,1217,1702,1231,1688,1246,1674,1262,1661,1280,1648,1289,1642,1305,1632,1322,1622,1339,1613,1357,1604,1376,1596,1394,1588,1414,1582,1433,1575,1449,1571,1449,1547,1443,1534,1435,1527,1424,1519,1414,1514,1396,1507,1377,1501,1358,1496,1338,1494,1319,1493,1299,1493,1279,1495,1260,1499,1241,1505,1222,1512,1219,1513,1207,1518,1199,1523,1194,1527xe" filled="t" fillcolor="#FFFFFF" stroked="f">
              <v:path arrowok="t"/>
              <v:fill/>
            </v:shape>
            <v:shape style="position:absolute;left:1492;top:1448;width:268;height:112" coordorigin="1492,1448" coordsize="268,112" path="m1511,1556l1531,1553,1551,1551,1571,1549,1591,1548,1611,1547,1625,1547,1646,1547,1666,1548,1686,1550,1706,1552,1726,1554,1745,1557,1760,1560,1760,1502,1754,1490,1747,1482,1743,1479,1735,1474,1725,1470,1707,1462,1688,1456,1669,1452,1650,1449,1630,1448,1610,1449,1590,1451,1571,1455,1552,1460,1533,1467,1530,1469,1519,1473,1510,1479,1505,1482,1496,1490,1492,1502,1492,1560,1511,1556xe" filled="t" fillcolor="#FFFFFF" stroked="f">
              <v:path arrowok="t"/>
              <v:fill/>
            </v:shape>
            <v:shape style="position:absolute;left:1803;top:1493;width:268;height:255" coordorigin="1803,1493" coordsize="268,255" path="m1823,1577l1843,1583,1862,1590,1881,1598,1899,1606,1917,1615,1934,1624,1951,1634,1963,1642,1981,1654,1998,1667,2014,1681,2028,1695,2042,1709,2054,1724,2065,1739,2071,1748,2071,1547,2066,1534,2058,1527,2054,1523,2047,1519,2037,1514,2018,1507,1999,1501,1980,1496,1961,1494,1941,1493,1921,1493,1902,1495,1882,1499,1863,1505,1844,1512,1841,1513,1830,1518,1821,1523,1817,1527,1808,1534,1803,1547,1803,1571,1823,1577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FFFFFF"/>
          <w:position w:val="-1"/>
          <w:sz w:val="28"/>
          <w:szCs w:val="28"/>
        </w:rPr>
        <w:t>MARJ GROUP</w:t>
      </w:r>
      <w:r>
        <w:rPr>
          <w:rFonts w:cs="Times New Roman" w:hAnsi="Times New Roman" w:eastAsia="Times New Roman" w:ascii="Times New Roman"/>
          <w:color w:val="0000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25" w:lineRule="exact" w:line="340"/>
        <w:ind w:left="7404"/>
      </w:pPr>
      <w:r>
        <w:rPr>
          <w:rFonts w:cs="Times New Roman" w:hAnsi="Times New Roman" w:eastAsia="Times New Roman" w:ascii="Times New Roman"/>
          <w:w w:val="99"/>
          <w:position w:val="-2"/>
          <w:sz w:val="32"/>
          <w:szCs w:val="32"/>
        </w:rPr>
        <w:t>GRADE</w:t>
      </w:r>
      <w:r>
        <w:rPr>
          <w:rFonts w:cs="Times New Roman" w:hAnsi="Times New Roman" w:eastAsia="Times New Roman" w:ascii="Times New Roman"/>
          <w:w w:val="100"/>
          <w:position w:val="-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32"/>
          <w:szCs w:val="32"/>
        </w:rPr>
        <w:t>IT!:</w:t>
      </w:r>
      <w:r>
        <w:rPr>
          <w:rFonts w:cs="Times New Roman" w:hAnsi="Times New Roman" w:eastAsia="Times New Roman" w:ascii="Times New Roman"/>
          <w:w w:val="100"/>
          <w:position w:val="-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32"/>
          <w:szCs w:val="32"/>
        </w:rPr>
        <w:t>Grading</w:t>
      </w:r>
      <w:r>
        <w:rPr>
          <w:rFonts w:cs="Times New Roman" w:hAnsi="Times New Roman" w:eastAsia="Times New Roman" w:ascii="Times New Roman"/>
          <w:w w:val="100"/>
          <w:position w:val="-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w w:val="99"/>
          <w:position w:val="-2"/>
          <w:sz w:val="32"/>
          <w:szCs w:val="32"/>
        </w:rPr>
        <w:t>System</w:t>
      </w:r>
      <w:r>
        <w:rPr>
          <w:rFonts w:cs="Times New Roman" w:hAnsi="Times New Roman" w:eastAsia="Times New Roman" w:ascii="Times New Roman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25"/>
        <w:ind w:left="116"/>
      </w:pPr>
      <w:r>
        <w:rPr>
          <w:rFonts w:cs="Times New Roman" w:hAnsi="Times New Roman" w:eastAsia="Times New Roman" w:ascii="Times New Roman"/>
          <w:color w:val="FFFFFF"/>
          <w:w w:val="99"/>
          <w:sz w:val="32"/>
          <w:szCs w:val="32"/>
        </w:rPr>
        <w:t>MOBILE</w:t>
      </w:r>
      <w:r>
        <w:rPr>
          <w:rFonts w:cs="Times New Roman" w:hAnsi="Times New Roman" w:eastAsia="Times New Roman" w:ascii="Times New Roman"/>
          <w:color w:val="FFFFFF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FFFFFF"/>
          <w:w w:val="99"/>
          <w:sz w:val="32"/>
          <w:szCs w:val="32"/>
        </w:rPr>
        <w:t>APPLICATION</w:t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47" w:lineRule="exact" w:line="340"/>
        <w:ind w:left="116"/>
      </w:pPr>
      <w:r>
        <w:rPr>
          <w:rFonts w:cs="Times New Roman" w:hAnsi="Times New Roman" w:eastAsia="Times New Roman" w:ascii="Times New Roman"/>
          <w:color w:val="FFFFFF"/>
          <w:w w:val="99"/>
          <w:position w:val="-2"/>
          <w:sz w:val="32"/>
          <w:szCs w:val="32"/>
        </w:rPr>
        <w:t>PLAN</w:t>
      </w:r>
      <w:r>
        <w:rPr>
          <w:rFonts w:cs="Times New Roman" w:hAnsi="Times New Roman" w:eastAsia="Times New Roman" w:ascii="Times New Roman"/>
          <w:color w:val="FFFFFF"/>
          <w:w w:val="100"/>
          <w:position w:val="-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FFFFFF"/>
          <w:w w:val="99"/>
          <w:position w:val="-2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color w:val="FFFFFF"/>
          <w:w w:val="100"/>
          <w:position w:val="-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FFFFFF"/>
          <w:w w:val="99"/>
          <w:position w:val="-2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color w:val="FFFFFF"/>
          <w:w w:val="100"/>
          <w:position w:val="-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FFFFFF"/>
          <w:w w:val="99"/>
          <w:position w:val="-2"/>
          <w:sz w:val="32"/>
          <w:szCs w:val="32"/>
        </w:rPr>
        <w:t>ILS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7005"/>
      </w:pPr>
      <w:r>
        <w:rPr>
          <w:rFonts w:cs="Times New Roman" w:hAnsi="Times New Roman" w:eastAsia="Times New Roman" w:ascii="Times New Roman"/>
          <w:color w:val="0092C4"/>
          <w:sz w:val="22"/>
          <w:szCs w:val="22"/>
        </w:rPr>
        <w:t>MEMBERS:</w:t>
      </w:r>
      <w:r>
        <w:rPr>
          <w:rFonts w:cs="Times New Roman" w:hAnsi="Times New Roman" w:eastAsia="Times New Roman" w:ascii="Times New Roman"/>
          <w:color w:val="0000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01"/>
        <w:ind w:left="7005" w:right="1915"/>
        <w:sectPr>
          <w:pgNumType w:start="1"/>
          <w:pgMar w:footer="727" w:header="0" w:top="1360" w:bottom="280" w:left="520" w:right="460"/>
          <w:foot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z w:val="22"/>
          <w:szCs w:val="22"/>
        </w:rPr>
        <w:t>Cortez, Alyssa Nicole</w:t>
      </w:r>
      <w:r>
        <w:rPr>
          <w:rFonts w:cs="Times New Roman" w:hAnsi="Times New Roman" w:eastAsia="Times New Roman" w:ascii="Times New Roman"/>
          <w:sz w:val="22"/>
          <w:szCs w:val="22"/>
        </w:rPr>
        <w:t> Jose, Maica Trishia</w:t>
      </w:r>
      <w:r>
        <w:rPr>
          <w:rFonts w:cs="Times New Roman" w:hAnsi="Times New Roman" w:eastAsia="Times New Roman" w:ascii="Times New Roman"/>
          <w:sz w:val="22"/>
          <w:szCs w:val="22"/>
        </w:rPr>
        <w:t> Orlina Junella Denise</w:t>
      </w:r>
      <w:r>
        <w:rPr>
          <w:rFonts w:cs="Times New Roman" w:hAnsi="Times New Roman" w:eastAsia="Times New Roman" w:ascii="Times New Roman"/>
          <w:sz w:val="22"/>
          <w:szCs w:val="22"/>
        </w:rPr>
        <w:t> Sangalang, Raizen John</w:t>
      </w:r>
      <w:r>
        <w:rPr>
          <w:rFonts w:cs="Times New Roman" w:hAnsi="Times New Roman" w:eastAsia="Times New Roman" w:ascii="Times New Roman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80"/>
        <w:ind w:left="500"/>
      </w:pPr>
      <w:r>
        <w:rPr>
          <w:rFonts w:cs="Arial" w:hAnsi="Arial" w:eastAsia="Arial" w:ascii="Arial"/>
          <w:b/>
          <w:sz w:val="22"/>
          <w:szCs w:val="22"/>
        </w:rPr>
        <w:t>1.   Introduction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860" w:right="136" w:firstLine="720"/>
      </w:pPr>
      <w:r>
        <w:rPr>
          <w:rFonts w:cs="Arial" w:hAnsi="Arial" w:eastAsia="Arial" w:ascii="Arial"/>
          <w:sz w:val="22"/>
          <w:szCs w:val="22"/>
        </w:rPr>
        <w:t>GradeIt the grading system for all teacher of the Values Education Department of</w:t>
      </w:r>
      <w:r>
        <w:rPr>
          <w:rFonts w:cs="Arial" w:hAnsi="Arial" w:eastAsia="Arial" w:ascii="Arial"/>
          <w:sz w:val="22"/>
          <w:szCs w:val="22"/>
        </w:rPr>
        <w:t> Angeles City National High School. This grading system is a new component in their</w:t>
      </w:r>
      <w:r>
        <w:rPr>
          <w:rFonts w:cs="Arial" w:hAnsi="Arial" w:eastAsia="Arial" w:ascii="Arial"/>
          <w:sz w:val="22"/>
          <w:szCs w:val="22"/>
        </w:rPr>
        <w:t> Department and it will be the way of recording of the grade of the student because of the</w:t>
      </w:r>
      <w:r>
        <w:rPr>
          <w:rFonts w:cs="Arial" w:hAnsi="Arial" w:eastAsia="Arial" w:ascii="Arial"/>
          <w:sz w:val="22"/>
          <w:szCs w:val="22"/>
        </w:rPr>
        <w:t> new technology that have been made by Developers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580"/>
      </w:pPr>
      <w:r>
        <w:rPr>
          <w:rFonts w:cs="Arial" w:hAnsi="Arial" w:eastAsia="Arial" w:ascii="Arial"/>
          <w:sz w:val="22"/>
          <w:szCs w:val="22"/>
        </w:rPr>
        <w:t>This research aims to complete and to enhance the Android Project of the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60"/>
      </w:pPr>
      <w:r>
        <w:rPr>
          <w:rFonts w:cs="Arial" w:hAnsi="Arial" w:eastAsia="Arial" w:ascii="Arial"/>
          <w:sz w:val="22"/>
          <w:szCs w:val="22"/>
        </w:rPr>
        <w:t>Developers to ensure the structure, user interface and functionality of the Application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59"/>
        <w:ind w:left="860" w:right="170"/>
      </w:pPr>
      <w:r>
        <w:rPr>
          <w:rFonts w:cs="Arial" w:hAnsi="Arial" w:eastAsia="Arial" w:ascii="Arial"/>
          <w:sz w:val="22"/>
          <w:szCs w:val="22"/>
        </w:rPr>
        <w:t>that will be made. This research paper is not only about the details of the Application but</w:t>
      </w:r>
      <w:r>
        <w:rPr>
          <w:rFonts w:cs="Arial" w:hAnsi="Arial" w:eastAsia="Arial" w:ascii="Arial"/>
          <w:sz w:val="22"/>
          <w:szCs w:val="22"/>
        </w:rPr>
        <w:t> also how it is made and what are the things to be consider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860" w:right="210" w:firstLine="720"/>
      </w:pPr>
      <w:r>
        <w:rPr>
          <w:rFonts w:cs="Arial" w:hAnsi="Arial" w:eastAsia="Arial" w:ascii="Arial"/>
          <w:sz w:val="22"/>
          <w:szCs w:val="22"/>
        </w:rPr>
        <w:t>This grading system is implemented as an Android Application that runs in every</w:t>
      </w:r>
      <w:r>
        <w:rPr>
          <w:rFonts w:cs="Arial" w:hAnsi="Arial" w:eastAsia="Arial" w:ascii="Arial"/>
          <w:sz w:val="22"/>
          <w:szCs w:val="22"/>
        </w:rPr>
        <w:t> Android Phone. In addition, this Grading System is important to secure and to manage</w:t>
      </w:r>
      <w:r>
        <w:rPr>
          <w:rFonts w:cs="Arial" w:hAnsi="Arial" w:eastAsia="Arial" w:ascii="Arial"/>
          <w:sz w:val="22"/>
          <w:szCs w:val="22"/>
        </w:rPr>
        <w:t> the grades of every student in a specific subject. This Grading System makes a work</w:t>
      </w:r>
      <w:r>
        <w:rPr>
          <w:rFonts w:cs="Arial" w:hAnsi="Arial" w:eastAsia="Arial" w:ascii="Arial"/>
          <w:sz w:val="22"/>
          <w:szCs w:val="22"/>
        </w:rPr>
        <w:t> convenient and easy to record the grade of a student.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580"/>
      </w:pPr>
      <w:r>
        <w:rPr>
          <w:rFonts w:cs="Arial" w:hAnsi="Arial" w:eastAsia="Arial" w:ascii="Arial"/>
          <w:b/>
          <w:sz w:val="22"/>
          <w:szCs w:val="22"/>
        </w:rPr>
        <w:t>1.1 Background of the Study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59"/>
        <w:ind w:left="1940" w:right="129" w:firstLine="360"/>
      </w:pPr>
      <w:r>
        <w:rPr>
          <w:rFonts w:cs="Arial" w:hAnsi="Arial" w:eastAsia="Arial" w:ascii="Arial"/>
          <w:sz w:val="22"/>
          <w:szCs w:val="22"/>
        </w:rPr>
        <w:t>The Programmer</w:t>
      </w:r>
      <w:r>
        <w:rPr>
          <w:rFonts w:cs="Arial" w:hAnsi="Arial" w:eastAsia="Arial" w:ascii="Arial"/>
          <w:sz w:val="22"/>
          <w:szCs w:val="22"/>
        </w:rPr>
        <w:t>’s Project decision is inf</w:t>
      </w:r>
      <w:r>
        <w:rPr>
          <w:rFonts w:cs="Arial" w:hAnsi="Arial" w:eastAsia="Arial" w:ascii="Arial"/>
          <w:sz w:val="22"/>
          <w:szCs w:val="22"/>
        </w:rPr>
        <w:t>luenced by their lead team</w:t>
      </w:r>
      <w:r>
        <w:rPr>
          <w:rFonts w:cs="Arial" w:hAnsi="Arial" w:eastAsia="Arial" w:ascii="Arial"/>
          <w:sz w:val="22"/>
          <w:szCs w:val="22"/>
        </w:rPr>
        <w:t> Programmer Mr. Sangalang wherein he want to dedicate and offer the project</w:t>
      </w:r>
      <w:r>
        <w:rPr>
          <w:rFonts w:cs="Arial" w:hAnsi="Arial" w:eastAsia="Arial" w:ascii="Arial"/>
          <w:sz w:val="22"/>
          <w:szCs w:val="22"/>
        </w:rPr>
        <w:t> for his alma mater and to his beloved Values Education teacher Mrs.</w:t>
      </w:r>
      <w:r>
        <w:rPr>
          <w:rFonts w:cs="Arial" w:hAnsi="Arial" w:eastAsia="Arial" w:ascii="Arial"/>
          <w:sz w:val="22"/>
          <w:szCs w:val="22"/>
        </w:rPr>
        <w:t> Rheamay T. Paras. The reason why the programmer wants to choose this</w:t>
      </w:r>
      <w:r>
        <w:rPr>
          <w:rFonts w:cs="Arial" w:hAnsi="Arial" w:eastAsia="Arial" w:ascii="Arial"/>
          <w:sz w:val="22"/>
          <w:szCs w:val="22"/>
        </w:rPr>
        <w:t> kind of project or system is that because they want to improve the grading</w:t>
      </w:r>
      <w:r>
        <w:rPr>
          <w:rFonts w:cs="Arial" w:hAnsi="Arial" w:eastAsia="Arial" w:ascii="Arial"/>
          <w:sz w:val="22"/>
          <w:szCs w:val="22"/>
        </w:rPr>
        <w:t> system in an updated and latest technology in the 21</w:t>
      </w:r>
      <w:r>
        <w:rPr>
          <w:rFonts w:cs="Arial" w:hAnsi="Arial" w:eastAsia="Arial" w:ascii="Arial"/>
          <w:w w:val="99"/>
          <w:position w:val="8"/>
          <w:sz w:val="14"/>
          <w:szCs w:val="14"/>
        </w:rPr>
        <w:t>st</w:t>
      </w:r>
      <w:r>
        <w:rPr>
          <w:rFonts w:cs="Arial" w:hAnsi="Arial" w:eastAsia="Arial" w:ascii="Arial"/>
          <w:w w:val="100"/>
          <w:position w:val="8"/>
          <w:sz w:val="14"/>
          <w:szCs w:val="14"/>
        </w:rPr>
        <w:t>  </w:t>
      </w:r>
      <w:r>
        <w:rPr>
          <w:rFonts w:cs="Arial" w:hAnsi="Arial" w:eastAsia="Arial" w:ascii="Arial"/>
          <w:w w:val="100"/>
          <w:position w:val="0"/>
          <w:sz w:val="22"/>
          <w:szCs w:val="22"/>
        </w:rPr>
        <w:t>Century age of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940"/>
      </w:pPr>
      <w:r>
        <w:rPr>
          <w:rFonts w:cs="Arial" w:hAnsi="Arial" w:eastAsia="Arial" w:ascii="Arial"/>
          <w:sz w:val="22"/>
          <w:szCs w:val="22"/>
        </w:rPr>
        <w:t>learning in The Angeles City National High (the company)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1940" w:right="116" w:firstLine="360"/>
        <w:sectPr>
          <w:pgMar w:header="0" w:footer="727" w:top="1360" w:bottom="280" w:left="1300" w:right="1300"/>
          <w:pgSz w:w="12240" w:h="15840"/>
        </w:sectPr>
      </w:pPr>
      <w:r>
        <w:rPr>
          <w:rFonts w:cs="Arial" w:hAnsi="Arial" w:eastAsia="Arial" w:ascii="Arial"/>
          <w:sz w:val="22"/>
          <w:szCs w:val="22"/>
        </w:rPr>
        <w:t>The ground cause of the system is that the Angeles City National High</w:t>
      </w:r>
      <w:r>
        <w:rPr>
          <w:rFonts w:cs="Arial" w:hAnsi="Arial" w:eastAsia="Arial" w:ascii="Arial"/>
          <w:sz w:val="22"/>
          <w:szCs w:val="22"/>
        </w:rPr>
        <w:t> School has a system that they record their grades manually in their Log Book</w:t>
      </w:r>
      <w:r>
        <w:rPr>
          <w:rFonts w:cs="Arial" w:hAnsi="Arial" w:eastAsia="Arial" w:ascii="Arial"/>
          <w:sz w:val="22"/>
          <w:szCs w:val="22"/>
        </w:rPr>
        <w:t> or Record Book to keep the grades but the programmers/researchers found</w:t>
      </w:r>
      <w:r>
        <w:rPr>
          <w:rFonts w:cs="Arial" w:hAnsi="Arial" w:eastAsia="Arial" w:ascii="Arial"/>
          <w:sz w:val="22"/>
          <w:szCs w:val="22"/>
        </w:rPr>
        <w:t> out that this kind of system can cause a too much time of transferring the</w:t>
      </w:r>
      <w:r>
        <w:rPr>
          <w:rFonts w:cs="Arial" w:hAnsi="Arial" w:eastAsia="Arial" w:ascii="Arial"/>
          <w:sz w:val="22"/>
          <w:szCs w:val="22"/>
        </w:rPr>
        <w:t> grades to the Worksheet Software. The Programmers decided to make a new</w:t>
      </w:r>
      <w:r>
        <w:rPr>
          <w:rFonts w:cs="Arial" w:hAnsi="Arial" w:eastAsia="Arial" w:ascii="Arial"/>
          <w:sz w:val="22"/>
          <w:szCs w:val="22"/>
        </w:rPr>
        <w:t> handy grade recorder and that can be used to record easily and not manually</w:t>
      </w:r>
      <w:r>
        <w:rPr>
          <w:rFonts w:cs="Arial" w:hAnsi="Arial" w:eastAsia="Arial" w:ascii="Arial"/>
          <w:sz w:val="22"/>
          <w:szCs w:val="22"/>
        </w:rPr>
        <w:t> in their record book.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3989"/>
      </w:pPr>
      <w:r>
        <w:pict>
          <v:group style="position:absolute;margin-left:161.625pt;margin-top:-6.73914pt;width:291.5pt;height:122.25pt;mso-position-horizontal-relative:page;mso-position-vertical-relative:paragraph;z-index:-358" coordorigin="3233,-135" coordsize="5830,2445">
            <v:shape style="position:absolute;left:4166;top:883;width:336;height:1138" coordorigin="4166,883" coordsize="336,1138" path="m4166,883l4166,2021,4502,2021,4502,883,4166,883xe" filled="t" fillcolor="#4471C4" stroked="f">
              <v:path arrowok="t"/>
              <v:fill/>
            </v:shape>
            <v:shape style="position:absolute;left:5988;top:1452;width:336;height:570" coordorigin="5988,1452" coordsize="336,570" path="m5988,1452l5988,2021,6324,2021,6324,1452,5988,1452xe" filled="t" fillcolor="#4471C4" stroked="f">
              <v:path arrowok="t"/>
              <v:fill/>
            </v:shape>
            <v:shape style="position:absolute;left:7810;top:1850;width:336;height:171" coordorigin="7810,1850" coordsize="336,171" path="m7810,1850l7810,2021,8146,2021,8146,1850,7810,1850xe" filled="t" fillcolor="#4471C4" stroked="f">
              <v:path arrowok="t"/>
              <v:fill/>
            </v:shape>
            <v:shape style="position:absolute;left:3423;top:2021;width:5465;height:0" coordorigin="3423,2021" coordsize="5465,0" path="m3423,2021l8888,2021e" filled="f" stroked="t" strokeweight="0.75pt" strokecolor="#D9D9D9">
              <v:path arrowok="t"/>
            </v:shape>
            <v:shape style="position:absolute;left:3240;top:-127;width:5815;height:2430" coordorigin="3240,-127" coordsize="5815,2430" path="m3240,2303l9055,2303,9055,-127,3240,-127,3240,2303xe" filled="f" stroked="t" strokeweight="0.75pt" strokecolor="#D9D9D9">
              <v:path arrowok="t"/>
            </v:shape>
            <w10:wrap type="none"/>
          </v:group>
        </w:pict>
      </w:r>
      <w:r>
        <w:pict>
          <v:shape type="#_x0000_t202" style="position:absolute;margin-left:212.4pt;margin-top:29.1085pt;width:10.04pt;height:10.1574pt;mso-position-horizontal-relative:page;mso-position-vertical-relative:paragraph;z-index:-355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Calibri" w:hAnsi="Calibri" w:eastAsia="Calibri" w:ascii="Calibri"/>
                      <w:color w:val="7E7E7E"/>
                      <w:position w:val="1"/>
                      <w:sz w:val="16"/>
                      <w:szCs w:val="16"/>
                    </w:rPr>
                    <w:t>20</w:t>
                  </w:r>
                  <w:r>
                    <w:rPr>
                      <w:rFonts w:cs="Calibri" w:hAnsi="Calibri" w:eastAsia="Calibri" w:ascii="Calibri"/>
                      <w:color w:val="0000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303.51pt;margin-top:57.5485pt;width:10.04pt;height:10.1574pt;mso-position-horizontal-relative:page;mso-position-vertical-relative:paragraph;z-index:-353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Calibri" w:hAnsi="Calibri" w:eastAsia="Calibri" w:ascii="Calibri"/>
                      <w:color w:val="7E7E7E"/>
                      <w:position w:val="1"/>
                      <w:sz w:val="16"/>
                      <w:szCs w:val="16"/>
                    </w:rPr>
                    <w:t>10</w:t>
                  </w:r>
                  <w:r>
                    <w:rPr>
                      <w:rFonts w:cs="Calibri" w:hAnsi="Calibri" w:eastAsia="Calibri" w:ascii="Calibri"/>
                      <w:color w:val="0000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394.61pt;margin-top:81.5009pt;width:10.04pt;height:6.07496pt;mso-position-horizontal-relative:page;mso-position-vertical-relative:paragraph;z-index:-350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Calibri" w:hAnsi="Calibri" w:eastAsia="Calibri" w:ascii="Calibri"/>
                      <w:color w:val="7E7E7E"/>
                      <w:position w:val="1"/>
                      <w:sz w:val="16"/>
                      <w:szCs w:val="16"/>
                    </w:rPr>
                    <w:t>3</w:t>
                  </w:r>
                  <w:r>
                    <w:rPr>
                      <w:rFonts w:cs="Calibri" w:hAnsi="Calibri" w:eastAsia="Calibri" w:ascii="Calibri"/>
                      <w:color w:val="0000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color w:val="585858"/>
          <w:position w:val="-1"/>
          <w:sz w:val="24"/>
          <w:szCs w:val="24"/>
        </w:rPr>
        <w:t>GRADE  BOOK  RECORDER</w:t>
      </w:r>
      <w:r>
        <w:rPr>
          <w:rFonts w:cs="Arial" w:hAnsi="Arial" w:eastAsia="Arial" w:ascii="Arial"/>
          <w:color w:val="000000"/>
          <w:position w:val="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8" w:lineRule="exact" w:line="180"/>
        <w:ind w:left="2373"/>
      </w:pPr>
      <w:r>
        <w:rPr>
          <w:rFonts w:cs="Calibri" w:hAnsi="Calibri" w:eastAsia="Calibri" w:ascii="Calibri"/>
          <w:color w:val="585858"/>
          <w:sz w:val="16"/>
          <w:szCs w:val="16"/>
        </w:rPr>
        <w:t>R E C O R D  B O O K S                     P C  U S E R S              M O B I L E  A P P L I C A T I O N</w:t>
      </w:r>
      <w:r>
        <w:rPr>
          <w:rFonts w:cs="Calibri" w:hAnsi="Calibri" w:eastAsia="Calibri" w:ascii="Calibri"/>
          <w:color w:val="0000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exact" w:line="240"/>
        <w:ind w:left="1940"/>
      </w:pPr>
      <w:r>
        <w:pict>
          <v:shape type="#_x0000_t202" style="position:absolute;margin-left:184.85pt;margin-top:76.7305pt;width:10.04pt;height:10.1574pt;mso-position-horizontal-relative:page;mso-position-vertical-relative:paragraph;z-index:-356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Calibri" w:hAnsi="Calibri" w:eastAsia="Calibri" w:ascii="Calibri"/>
                      <w:color w:val="7E7E7E"/>
                      <w:position w:val="1"/>
                      <w:sz w:val="16"/>
                      <w:szCs w:val="16"/>
                    </w:rPr>
                    <w:t>20</w:t>
                  </w:r>
                  <w:r>
                    <w:rPr>
                      <w:rFonts w:cs="Calibri" w:hAnsi="Calibri" w:eastAsia="Calibri" w:ascii="Calibri"/>
                      <w:color w:val="0000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position w:val="-1"/>
          <w:sz w:val="22"/>
          <w:szCs w:val="22"/>
        </w:rPr>
        <w:t>This graph shows the record book user, mobile application user and PC user</w:t>
      </w:r>
      <w:r>
        <w:rPr>
          <w:rFonts w:cs="Arial" w:hAnsi="Arial" w:eastAsia="Arial" w:ascii="Arial"/>
          <w:position w:val="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3868"/>
      </w:pPr>
      <w:r>
        <w:pict>
          <v:shape type="#_x0000_t202" style="position:absolute;margin-left:321.55pt;margin-top:119.878pt;width:10.04pt;height:10.1574pt;mso-position-horizontal-relative:page;mso-position-vertical-relative:paragraph;z-index:-352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Calibri" w:hAnsi="Calibri" w:eastAsia="Calibri" w:ascii="Calibri"/>
                      <w:color w:val="7E7E7E"/>
                      <w:position w:val="1"/>
                      <w:sz w:val="16"/>
                      <w:szCs w:val="16"/>
                    </w:rPr>
                    <w:t>10</w:t>
                  </w:r>
                  <w:r>
                    <w:rPr>
                      <w:rFonts w:cs="Calibri" w:hAnsi="Calibri" w:eastAsia="Calibri" w:ascii="Calibri"/>
                      <w:color w:val="0000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458.23pt;margin-top:176.331pt;width:10.04pt;height:6.07496pt;mso-position-horizontal-relative:page;mso-position-vertical-relative:paragraph;z-index:-349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Calibri" w:hAnsi="Calibri" w:eastAsia="Calibri" w:ascii="Calibri"/>
                      <w:color w:val="7E7E7E"/>
                      <w:position w:val="1"/>
                      <w:sz w:val="16"/>
                      <w:szCs w:val="16"/>
                    </w:rPr>
                    <w:t>3</w:t>
                  </w:r>
                  <w:r>
                    <w:rPr>
                      <w:rFonts w:cs="Calibri" w:hAnsi="Calibri" w:eastAsia="Calibri" w:ascii="Calibri"/>
                      <w:color w:val="0000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526.59pt;margin-top:153.891pt;width:10.04pt;height:6.07496pt;mso-position-horizontal-relative:page;mso-position-vertical-relative:paragraph;z-index:-348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Calibri" w:hAnsi="Calibri" w:eastAsia="Calibri" w:ascii="Calibri"/>
                      <w:color w:val="7E7E7E"/>
                      <w:position w:val="1"/>
                      <w:sz w:val="16"/>
                      <w:szCs w:val="16"/>
                    </w:rPr>
                    <w:t>6</w:t>
                  </w:r>
                  <w:r>
                    <w:rPr>
                      <w:rFonts w:cs="Calibri" w:hAnsi="Calibri" w:eastAsia="Calibri" w:ascii="Calibri"/>
                      <w:color w:val="0000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color w:val="585858"/>
          <w:position w:val="-1"/>
          <w:sz w:val="24"/>
          <w:szCs w:val="24"/>
        </w:rPr>
        <w:t>GADGETS  OF  THE  TEACHERS</w:t>
      </w:r>
      <w:r>
        <w:rPr>
          <w:rFonts w:cs="Arial" w:hAnsi="Arial" w:eastAsia="Arial" w:ascii="Arial"/>
          <w:color w:val="0000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727" w:top="1480" w:bottom="280" w:left="1300" w:right="1140"/>
          <w:pgSz w:w="12240" w:h="15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8"/>
        <w:ind w:left="2214" w:right="-29" w:hanging="324"/>
      </w:pPr>
      <w:r>
        <w:pict>
          <v:shape type="#_x0000_t202" style="position:absolute;margin-left:253.2pt;margin-top:-93.5902pt;width:10.04pt;height:10.1574pt;mso-position-horizontal-relative:page;mso-position-vertical-relative:paragraph;z-index:-354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Calibri" w:hAnsi="Calibri" w:eastAsia="Calibri" w:ascii="Calibri"/>
                      <w:color w:val="7E7E7E"/>
                      <w:position w:val="1"/>
                      <w:sz w:val="16"/>
                      <w:szCs w:val="16"/>
                    </w:rPr>
                    <w:t>10</w:t>
                  </w:r>
                  <w:r>
                    <w:rPr>
                      <w:rFonts w:cs="Calibri" w:hAnsi="Calibri" w:eastAsia="Calibri" w:ascii="Calibri"/>
                      <w:color w:val="0000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585858"/>
          <w:sz w:val="16"/>
          <w:szCs w:val="16"/>
        </w:rPr>
        <w:t>A N D R O I D  A P P</w:t>
      </w:r>
      <w:r>
        <w:rPr>
          <w:rFonts w:cs="Calibri" w:hAnsi="Calibri" w:eastAsia="Calibri" w:ascii="Calibri"/>
          <w:color w:val="585858"/>
          <w:sz w:val="16"/>
          <w:szCs w:val="16"/>
        </w:rPr>
        <w:t> U S E R S</w:t>
      </w:r>
      <w:r>
        <w:rPr>
          <w:rFonts w:cs="Calibri" w:hAnsi="Calibri" w:eastAsia="Calibri" w:ascii="Calibri"/>
          <w:color w:val="000000"/>
          <w:sz w:val="16"/>
          <w:szCs w:val="16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28"/>
        <w:ind w:left="5780" w:right="80" w:hanging="5780"/>
        <w:sectPr>
          <w:type w:val="continuous"/>
          <w:pgSz w:w="12240" w:h="15840"/>
          <w:pgMar w:top="1360" w:bottom="280" w:left="1300" w:right="1140"/>
          <w:cols w:num="2" w:equalWidth="off">
            <w:col w:w="3051" w:space="171"/>
            <w:col w:w="6578"/>
          </w:cols>
        </w:sectPr>
      </w:pPr>
      <w:r>
        <w:br w:type="column"/>
      </w:r>
      <w:r>
        <w:rPr>
          <w:rFonts w:cs="Calibri" w:hAnsi="Calibri" w:eastAsia="Calibri" w:ascii="Calibri"/>
          <w:color w:val="585858"/>
          <w:sz w:val="16"/>
          <w:szCs w:val="16"/>
        </w:rPr>
        <w:t>I P H O N E  U S E R S          P C  U S E R S                      I P A D                   T A B L E T  P C                A N D R O I D</w:t>
      </w:r>
      <w:r>
        <w:rPr>
          <w:rFonts w:cs="Calibri" w:hAnsi="Calibri" w:eastAsia="Calibri" w:ascii="Calibri"/>
          <w:color w:val="585858"/>
          <w:sz w:val="16"/>
          <w:szCs w:val="16"/>
        </w:rPr>
        <w:t> T A B L E T</w:t>
      </w:r>
      <w:r>
        <w:rPr>
          <w:rFonts w:cs="Calibri" w:hAnsi="Calibri" w:eastAsia="Calibri" w:ascii="Calibri"/>
          <w:color w:val="0000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143.625pt;margin-top:256.425pt;width:432.75pt;height:252.69pt;mso-position-horizontal-relative:page;mso-position-vertical-relative:page;z-index:-357" coordorigin="2873,5128" coordsize="8655,5054">
            <v:shape style="position:absolute;left:3590;top:6559;width:386;height:2994" coordorigin="3590,6559" coordsize="386,2994" path="m3590,6559l3590,9553,3977,9553,3977,6559,3590,6559xe" filled="t" fillcolor="#4471C4" stroked="f">
              <v:path arrowok="t"/>
              <v:fill/>
            </v:shape>
            <v:shape style="position:absolute;left:4956;top:8057;width:386;height:1496" coordorigin="4956,8057" coordsize="386,1496" path="m4956,8057l4956,9553,5342,9553,5342,8057,4956,8057xe" filled="t" fillcolor="#4471C4" stroked="f">
              <v:path arrowok="t"/>
              <v:fill/>
            </v:shape>
            <v:shape style="position:absolute;left:6324;top:8057;width:386;height:1496" coordorigin="6324,8057" coordsize="386,1496" path="m6324,8057l6324,9553,6710,9553,6710,8057,6324,8057xe" filled="t" fillcolor="#4471C4" stroked="f">
              <v:path arrowok="t"/>
              <v:fill/>
            </v:shape>
            <v:shape style="position:absolute;left:7690;top:9254;width:386;height:298" coordorigin="7690,9254" coordsize="386,298" path="m7690,9254l7690,9553,8076,9553,8076,9254,7690,9254xe" filled="t" fillcolor="#4471C4" stroked="f">
              <v:path arrowok="t"/>
              <v:fill/>
            </v:shape>
            <v:shape style="position:absolute;left:9058;top:9103;width:386;height:450" coordorigin="9058,9103" coordsize="386,450" path="m9058,9103l9058,9553,9444,9553,9444,9103,9058,9103xe" filled="t" fillcolor="#4471C4" stroked="f">
              <v:path arrowok="t"/>
              <v:fill/>
            </v:shape>
            <v:shape style="position:absolute;left:10423;top:8654;width:386;height:898" coordorigin="10423,8654" coordsize="386,898" path="m10423,8654l10423,9553,10810,9553,10810,8654,10423,8654xe" filled="t" fillcolor="#4471C4" stroked="f">
              <v:path arrowok="t"/>
              <v:fill/>
            </v:shape>
            <v:shape style="position:absolute;left:3100;top:9553;width:8200;height:0" coordorigin="3100,9553" coordsize="8200,0" path="m3100,9553l11300,9553e" filled="f" stroked="t" strokeweight="0.75pt" strokecolor="#D9D9D9">
              <v:path arrowok="t"/>
            </v:shape>
            <v:shape style="position:absolute;left:2880;top:5135;width:8640;height:5040" coordorigin="2880,5135" coordsize="8640,5040" path="m2880,5136l2880,10175,11520,10175,11520,5136e" filled="f" stroked="t" strokeweight="0.75pt" strokecolor="#D9D9D9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auto" w:line="359"/>
        <w:ind w:left="2709" w:right="906" w:hanging="483"/>
      </w:pPr>
      <w:r>
        <w:pict>
          <v:shape type="#_x0000_t202" style="position:absolute;margin-left:389.88pt;margin-top:-80.8071pt;width:10.04pt;height:6.07496pt;mso-position-horizontal-relative:page;mso-position-vertical-relative:paragraph;z-index:-351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6"/>
                      <w:szCs w:val="16"/>
                    </w:rPr>
                    <w:jc w:val="left"/>
                    <w:spacing w:lineRule="exact" w:line="180"/>
                    <w:ind w:left="20" w:right="-24"/>
                  </w:pPr>
                  <w:r>
                    <w:rPr>
                      <w:rFonts w:cs="Calibri" w:hAnsi="Calibri" w:eastAsia="Calibri" w:ascii="Calibri"/>
                      <w:color w:val="7E7E7E"/>
                      <w:position w:val="1"/>
                      <w:sz w:val="16"/>
                      <w:szCs w:val="16"/>
                    </w:rPr>
                    <w:t>2</w:t>
                  </w:r>
                  <w:r>
                    <w:rPr>
                      <w:rFonts w:cs="Calibri" w:hAnsi="Calibri" w:eastAsia="Calibri" w:ascii="Calibri"/>
                      <w:color w:val="0000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i/>
          <w:sz w:val="22"/>
          <w:szCs w:val="22"/>
        </w:rPr>
        <w:t>This graph shows different number of gadget user in the department</w:t>
      </w:r>
      <w:r>
        <w:rPr>
          <w:rFonts w:cs="Arial" w:hAnsi="Arial" w:eastAsia="Arial" w:ascii="Arial"/>
          <w:i/>
          <w:sz w:val="22"/>
          <w:szCs w:val="22"/>
        </w:rPr>
        <w:t> t of values education in Angeles City National High School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1940" w:right="366" w:firstLine="360"/>
        <w:sectPr>
          <w:type w:val="continuous"/>
          <w:pgSz w:w="12240" w:h="15840"/>
          <w:pgMar w:top="1360" w:bottom="280" w:left="1300" w:right="1140"/>
        </w:sectPr>
      </w:pPr>
      <w:r>
        <w:rPr>
          <w:rFonts w:cs="Arial" w:hAnsi="Arial" w:eastAsia="Arial" w:ascii="Arial"/>
          <w:sz w:val="22"/>
          <w:szCs w:val="22"/>
        </w:rPr>
        <w:t>This graph shows that there are lot of Android User, but it is not lean into</w:t>
      </w:r>
      <w:r>
        <w:rPr>
          <w:rFonts w:cs="Arial" w:hAnsi="Arial" w:eastAsia="Arial" w:ascii="Arial"/>
          <w:sz w:val="22"/>
          <w:szCs w:val="22"/>
        </w:rPr>
        <w:t> the number of mobile application user to use as a grade recorder. There are</w:t>
      </w:r>
      <w:r>
        <w:rPr>
          <w:rFonts w:cs="Arial" w:hAnsi="Arial" w:eastAsia="Arial" w:ascii="Arial"/>
          <w:sz w:val="22"/>
          <w:szCs w:val="22"/>
        </w:rPr>
        <w:t> lot of Mob</w:t>
      </w:r>
      <w:r>
        <w:rPr>
          <w:rFonts w:cs="Arial" w:hAnsi="Arial" w:eastAsia="Arial" w:ascii="Arial"/>
          <w:sz w:val="22"/>
          <w:szCs w:val="22"/>
        </w:rPr>
        <w:t>ile Gadget user, but they didn’t use as a grade recorder. So that’s</w:t>
      </w:r>
      <w:r>
        <w:rPr>
          <w:rFonts w:cs="Arial" w:hAnsi="Arial" w:eastAsia="Arial" w:ascii="Arial"/>
          <w:sz w:val="22"/>
          <w:szCs w:val="22"/>
        </w:rPr>
        <w:t> </w:t>
      </w:r>
      <w:r>
        <w:rPr>
          <w:rFonts w:cs="Arial" w:hAnsi="Arial" w:eastAsia="Arial" w:ascii="Arial"/>
          <w:sz w:val="22"/>
          <w:szCs w:val="22"/>
        </w:rPr>
        <w:t>why the programmer takes the opportunity to do this kind of problem and it is</w:t>
      </w:r>
      <w:r>
        <w:rPr>
          <w:rFonts w:cs="Arial" w:hAnsi="Arial" w:eastAsia="Arial" w:ascii="Arial"/>
          <w:sz w:val="22"/>
          <w:szCs w:val="22"/>
        </w:rPr>
        <w:t> base from survey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580"/>
      </w:pPr>
      <w:r>
        <w:rPr>
          <w:rFonts w:cs="Arial" w:hAnsi="Arial" w:eastAsia="Arial" w:ascii="Arial"/>
          <w:b/>
          <w:sz w:val="22"/>
          <w:szCs w:val="22"/>
        </w:rPr>
        <w:t>1.2 Statement of the Problem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1580" w:right="308" w:firstLine="360"/>
      </w:pPr>
      <w:r>
        <w:rPr>
          <w:rFonts w:cs="Arial" w:hAnsi="Arial" w:eastAsia="Arial" w:ascii="Arial"/>
          <w:sz w:val="22"/>
          <w:szCs w:val="22"/>
        </w:rPr>
        <w:t>The Values Education Department of Angeles City National High School</w:t>
      </w:r>
      <w:r>
        <w:rPr>
          <w:rFonts w:cs="Arial" w:hAnsi="Arial" w:eastAsia="Arial" w:ascii="Arial"/>
          <w:sz w:val="22"/>
          <w:szCs w:val="22"/>
        </w:rPr>
        <w:t> faces a lot of problems when it comes to their recording system. Such as lost of</w:t>
      </w:r>
      <w:r>
        <w:rPr>
          <w:rFonts w:cs="Arial" w:hAnsi="Arial" w:eastAsia="Arial" w:ascii="Arial"/>
          <w:sz w:val="22"/>
          <w:szCs w:val="22"/>
        </w:rPr>
        <w:t> Paper Copy of the grade of the Student. The fading of the inks in a paper. The</w:t>
      </w:r>
      <w:r>
        <w:rPr>
          <w:rFonts w:cs="Arial" w:hAnsi="Arial" w:eastAsia="Arial" w:ascii="Arial"/>
          <w:sz w:val="22"/>
          <w:szCs w:val="22"/>
        </w:rPr>
        <w:t> tampering which cause of the anomalies and wrong grade computations. In</w:t>
      </w:r>
      <w:r>
        <w:rPr>
          <w:rFonts w:cs="Arial" w:hAnsi="Arial" w:eastAsia="Arial" w:ascii="Arial"/>
          <w:sz w:val="22"/>
          <w:szCs w:val="22"/>
        </w:rPr>
        <w:t> addition, that they face is that the lack of security because there are lot of case</w:t>
      </w:r>
      <w:r>
        <w:rPr>
          <w:rFonts w:cs="Arial" w:hAnsi="Arial" w:eastAsia="Arial" w:ascii="Arial"/>
          <w:sz w:val="22"/>
          <w:szCs w:val="22"/>
        </w:rPr>
        <w:t> that a student can thief the record book of a teacher and they can change it or</w:t>
      </w:r>
      <w:r>
        <w:rPr>
          <w:rFonts w:cs="Arial" w:hAnsi="Arial" w:eastAsia="Arial" w:ascii="Arial"/>
          <w:sz w:val="22"/>
          <w:szCs w:val="22"/>
        </w:rPr>
        <w:t> they can dispose it. The Angeles City National High School issued last 2016</w:t>
      </w:r>
      <w:r>
        <w:rPr>
          <w:rFonts w:cs="Arial" w:hAnsi="Arial" w:eastAsia="Arial" w:ascii="Arial"/>
          <w:sz w:val="22"/>
          <w:szCs w:val="22"/>
        </w:rPr>
        <w:t> because of the lack of security and awareness to the grade of their student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580"/>
      </w:pPr>
      <w:r>
        <w:rPr>
          <w:rFonts w:cs="Arial" w:hAnsi="Arial" w:eastAsia="Arial" w:ascii="Arial"/>
          <w:b/>
          <w:sz w:val="22"/>
          <w:szCs w:val="22"/>
        </w:rPr>
        <w:t>1.3 Objectives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1940" w:right="312"/>
      </w:pPr>
      <w:r>
        <w:rPr>
          <w:rFonts w:cs="Arial" w:hAnsi="Arial" w:eastAsia="Arial" w:ascii="Arial"/>
          <w:sz w:val="22"/>
          <w:szCs w:val="22"/>
        </w:rPr>
        <w:t>The </w:t>
      </w:r>
      <w:r>
        <w:rPr>
          <w:rFonts w:cs="Arial" w:hAnsi="Arial" w:eastAsia="Arial" w:ascii="Arial"/>
          <w:sz w:val="22"/>
          <w:szCs w:val="22"/>
        </w:rPr>
        <w:t>programmers’ </w:t>
      </w:r>
      <w:r>
        <w:rPr>
          <w:rFonts w:cs="Arial" w:hAnsi="Arial" w:eastAsia="Arial" w:ascii="Arial"/>
          <w:sz w:val="22"/>
          <w:szCs w:val="22"/>
        </w:rPr>
        <w:t>objective in their System is to create a new Handy and</w:t>
      </w:r>
      <w:r>
        <w:rPr>
          <w:rFonts w:cs="Arial" w:hAnsi="Arial" w:eastAsia="Arial" w:ascii="Arial"/>
          <w:sz w:val="22"/>
          <w:szCs w:val="22"/>
        </w:rPr>
        <w:t> convenient application that is using to record a grade, secure the grade and</w:t>
      </w:r>
      <w:r>
        <w:rPr>
          <w:rFonts w:cs="Arial" w:hAnsi="Arial" w:eastAsia="Arial" w:ascii="Arial"/>
          <w:sz w:val="22"/>
          <w:szCs w:val="22"/>
        </w:rPr>
        <w:t> easy to access to each and every one.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1940" w:right="226"/>
      </w:pPr>
      <w:r>
        <w:rPr>
          <w:rFonts w:cs="Arial" w:hAnsi="Arial" w:eastAsia="Arial" w:ascii="Arial"/>
          <w:sz w:val="22"/>
          <w:szCs w:val="22"/>
        </w:rPr>
        <w:t>This android application will help other departments and other school also in</w:t>
      </w:r>
      <w:r>
        <w:rPr>
          <w:rFonts w:cs="Arial" w:hAnsi="Arial" w:eastAsia="Arial" w:ascii="Arial"/>
          <w:sz w:val="22"/>
          <w:szCs w:val="22"/>
        </w:rPr>
        <w:t> providing the security efficiency of the grades truly that the grades is matter,</w:t>
      </w:r>
      <w:r>
        <w:rPr>
          <w:rFonts w:cs="Arial" w:hAnsi="Arial" w:eastAsia="Arial" w:ascii="Arial"/>
          <w:sz w:val="22"/>
          <w:szCs w:val="22"/>
        </w:rPr>
        <w:t> and it is important to ensure the safety and security of the grades. Morally</w:t>
      </w:r>
      <w:r>
        <w:rPr>
          <w:rFonts w:cs="Arial" w:hAnsi="Arial" w:eastAsia="Arial" w:ascii="Arial"/>
          <w:sz w:val="22"/>
          <w:szCs w:val="22"/>
        </w:rPr>
        <w:t> speaking Grades are the reflection of your personality and habits. In addition</w:t>
      </w:r>
      <w:r>
        <w:rPr>
          <w:rFonts w:cs="Arial" w:hAnsi="Arial" w:eastAsia="Arial" w:ascii="Arial"/>
          <w:sz w:val="22"/>
          <w:szCs w:val="22"/>
        </w:rPr>
        <w:t> to the objective of this program is that to ensure the fastest and convenient</w:t>
      </w:r>
      <w:r>
        <w:rPr>
          <w:rFonts w:cs="Arial" w:hAnsi="Arial" w:eastAsia="Arial" w:ascii="Arial"/>
          <w:sz w:val="22"/>
          <w:szCs w:val="22"/>
        </w:rPr>
        <w:t> way of managing the grades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580"/>
      </w:pPr>
      <w:r>
        <w:rPr>
          <w:rFonts w:cs="Arial" w:hAnsi="Arial" w:eastAsia="Arial" w:ascii="Arial"/>
          <w:b/>
          <w:sz w:val="22"/>
          <w:szCs w:val="22"/>
        </w:rPr>
        <w:t>1.4 Scope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59"/>
        <w:ind w:left="1940" w:right="105"/>
        <w:sectPr>
          <w:pgMar w:header="0" w:footer="727" w:top="1480" w:bottom="280" w:left="1300" w:right="1300"/>
          <w:pgSz w:w="12240" w:h="15840"/>
        </w:sectPr>
      </w:pPr>
      <w:r>
        <w:rPr>
          <w:rFonts w:cs="Arial" w:hAnsi="Arial" w:eastAsia="Arial" w:ascii="Arial"/>
          <w:sz w:val="22"/>
          <w:szCs w:val="22"/>
        </w:rPr>
        <w:t>The Function of the System is that this system can record and keep the grade</w:t>
      </w:r>
      <w:r>
        <w:rPr>
          <w:rFonts w:cs="Arial" w:hAnsi="Arial" w:eastAsia="Arial" w:ascii="Arial"/>
          <w:sz w:val="22"/>
          <w:szCs w:val="22"/>
        </w:rPr>
        <w:t> with a specific user and it can be register by the office of teaching in the</w:t>
      </w:r>
      <w:r>
        <w:rPr>
          <w:rFonts w:cs="Arial" w:hAnsi="Arial" w:eastAsia="Arial" w:ascii="Arial"/>
          <w:sz w:val="22"/>
          <w:szCs w:val="22"/>
        </w:rPr>
        <w:t> department of the main campus. The System is must be also user friendly.</w:t>
      </w:r>
      <w:r>
        <w:rPr>
          <w:rFonts w:cs="Arial" w:hAnsi="Arial" w:eastAsia="Arial" w:ascii="Arial"/>
          <w:sz w:val="22"/>
          <w:szCs w:val="22"/>
        </w:rPr>
        <w:t> This application has also customization in grading the grades. They can input</w:t>
      </w:r>
      <w:r>
        <w:rPr>
          <w:rFonts w:cs="Arial" w:hAnsi="Arial" w:eastAsia="Arial" w:ascii="Arial"/>
          <w:sz w:val="22"/>
          <w:szCs w:val="22"/>
        </w:rPr>
        <w:t> a specific percentage of a grade. They can also add some field to fill and add</w:t>
      </w:r>
      <w:r>
        <w:rPr>
          <w:rFonts w:cs="Arial" w:hAnsi="Arial" w:eastAsia="Arial" w:ascii="Arial"/>
          <w:sz w:val="22"/>
          <w:szCs w:val="22"/>
        </w:rPr>
        <w:t> a grade.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580"/>
      </w:pPr>
      <w:r>
        <w:rPr>
          <w:rFonts w:cs="Arial" w:hAnsi="Arial" w:eastAsia="Arial" w:ascii="Arial"/>
          <w:b/>
          <w:sz w:val="22"/>
          <w:szCs w:val="22"/>
        </w:rPr>
        <w:t>1.5 Limitation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1940" w:right="181"/>
        <w:sectPr>
          <w:pgMar w:header="0" w:footer="727" w:top="1480" w:bottom="280" w:left="1300" w:right="1300"/>
          <w:pgSz w:w="12240" w:h="15840"/>
        </w:sectPr>
      </w:pPr>
      <w:r>
        <w:rPr>
          <w:rFonts w:cs="Arial" w:hAnsi="Arial" w:eastAsia="Arial" w:ascii="Arial"/>
          <w:sz w:val="22"/>
          <w:szCs w:val="22"/>
        </w:rPr>
        <w:t>The limitation of this system is that the system cannot Add images to specify</w:t>
      </w:r>
      <w:r>
        <w:rPr>
          <w:rFonts w:cs="Arial" w:hAnsi="Arial" w:eastAsia="Arial" w:ascii="Arial"/>
          <w:sz w:val="22"/>
          <w:szCs w:val="22"/>
        </w:rPr>
        <w:t> the face of a student. The Grading System cannot change the grade of a</w:t>
      </w:r>
      <w:r>
        <w:rPr>
          <w:rFonts w:cs="Arial" w:hAnsi="Arial" w:eastAsia="Arial" w:ascii="Arial"/>
          <w:sz w:val="22"/>
          <w:szCs w:val="22"/>
        </w:rPr>
        <w:t> student Subjectively. This Grading System is not a person to change the</w:t>
      </w:r>
      <w:r>
        <w:rPr>
          <w:rFonts w:cs="Arial" w:hAnsi="Arial" w:eastAsia="Arial" w:ascii="Arial"/>
          <w:sz w:val="22"/>
          <w:szCs w:val="22"/>
        </w:rPr>
        <w:t> grade of a student this grading system is an input and output system wherein</w:t>
      </w:r>
      <w:r>
        <w:rPr>
          <w:rFonts w:cs="Arial" w:hAnsi="Arial" w:eastAsia="Arial" w:ascii="Arial"/>
          <w:sz w:val="22"/>
          <w:szCs w:val="22"/>
        </w:rPr>
        <w:t> you will put the grade then it will compute for you objectively and just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80"/>
        <w:ind w:left="500"/>
      </w:pPr>
      <w:r>
        <w:rPr>
          <w:rFonts w:cs="Arial" w:hAnsi="Arial" w:eastAsia="Arial" w:ascii="Arial"/>
          <w:b/>
          <w:sz w:val="22"/>
          <w:szCs w:val="22"/>
        </w:rPr>
        <w:t>2.   Background of the Local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580"/>
      </w:pPr>
      <w:r>
        <w:rPr>
          <w:rFonts w:cs="Arial" w:hAnsi="Arial" w:eastAsia="Arial" w:ascii="Arial"/>
          <w:b/>
          <w:sz w:val="22"/>
          <w:szCs w:val="22"/>
        </w:rPr>
        <w:t>2.1 History of the Company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1940" w:right="312"/>
      </w:pPr>
      <w:r>
        <w:rPr>
          <w:rFonts w:cs="Arial" w:hAnsi="Arial" w:eastAsia="Arial" w:ascii="Arial"/>
          <w:sz w:val="22"/>
          <w:szCs w:val="22"/>
        </w:rPr>
        <w:t>In 1968, one of the philanthropists of the city, known as the Henson-Suarez</w:t>
      </w:r>
      <w:r>
        <w:rPr>
          <w:rFonts w:cs="Arial" w:hAnsi="Arial" w:eastAsia="Arial" w:ascii="Arial"/>
          <w:sz w:val="22"/>
          <w:szCs w:val="22"/>
        </w:rPr>
        <w:t> Enterprises donated the 60,000 square meter lot at the Arayat Boulevard of</w:t>
      </w:r>
      <w:r>
        <w:rPr>
          <w:rFonts w:cs="Arial" w:hAnsi="Arial" w:eastAsia="Arial" w:ascii="Arial"/>
          <w:sz w:val="22"/>
          <w:szCs w:val="22"/>
        </w:rPr>
        <w:t> the City Government, which was intended for an educational institution. On</w:t>
      </w:r>
      <w:r>
        <w:rPr>
          <w:rFonts w:cs="Arial" w:hAnsi="Arial" w:eastAsia="Arial" w:ascii="Arial"/>
          <w:sz w:val="22"/>
          <w:szCs w:val="22"/>
        </w:rPr>
        <w:t> February 29 of the same year, the Sangguniang Panglunsod held their 18th</w:t>
      </w:r>
      <w:r>
        <w:rPr>
          <w:rFonts w:cs="Arial" w:hAnsi="Arial" w:eastAsia="Arial" w:ascii="Arial"/>
          <w:sz w:val="22"/>
          <w:szCs w:val="22"/>
        </w:rPr>
        <w:t> Regular Session and their priority agenda was RESOLUTUION NO. 130</w:t>
      </w:r>
      <w:r>
        <w:rPr>
          <w:rFonts w:cs="Arial" w:hAnsi="Arial" w:eastAsia="Arial" w:ascii="Arial"/>
          <w:sz w:val="22"/>
          <w:szCs w:val="22"/>
        </w:rPr>
        <w:t> which was sponsored by councilors Abad Santos, Roman, Nepomuceno,</w:t>
      </w:r>
      <w:r>
        <w:rPr>
          <w:rFonts w:cs="Arial" w:hAnsi="Arial" w:eastAsia="Arial" w:ascii="Arial"/>
          <w:sz w:val="22"/>
          <w:szCs w:val="22"/>
        </w:rPr>
        <w:t> Sandico and Arcilla. This resolution was then approved by the ex-mayor</w:t>
      </w:r>
      <w:r>
        <w:rPr>
          <w:rFonts w:cs="Arial" w:hAnsi="Arial" w:eastAsia="Arial" w:ascii="Arial"/>
          <w:sz w:val="22"/>
          <w:szCs w:val="22"/>
        </w:rPr>
        <w:t> Rafael del Rosario. The primary and ultimate objective of this high school is</w:t>
      </w:r>
      <w:r>
        <w:rPr>
          <w:rFonts w:cs="Arial" w:hAnsi="Arial" w:eastAsia="Arial" w:ascii="Arial"/>
          <w:sz w:val="22"/>
          <w:szCs w:val="22"/>
        </w:rPr>
        <w:t> to provide secondary education to poor but deserving students coming from</w:t>
      </w:r>
      <w:r>
        <w:rPr>
          <w:rFonts w:cs="Arial" w:hAnsi="Arial" w:eastAsia="Arial" w:ascii="Arial"/>
          <w:sz w:val="22"/>
          <w:szCs w:val="22"/>
        </w:rPr>
        <w:t> the different sectors of Angeles City. The City Government, together with</w:t>
      </w:r>
      <w:r>
        <w:rPr>
          <w:rFonts w:cs="Arial" w:hAnsi="Arial" w:eastAsia="Arial" w:ascii="Arial"/>
          <w:sz w:val="22"/>
          <w:szCs w:val="22"/>
        </w:rPr>
        <w:t> those people who exerted efforts and time for the establishment of Angeles</w:t>
      </w:r>
      <w:r>
        <w:rPr>
          <w:rFonts w:cs="Arial" w:hAnsi="Arial" w:eastAsia="Arial" w:ascii="Arial"/>
          <w:sz w:val="22"/>
          <w:szCs w:val="22"/>
        </w:rPr>
        <w:t> City High School believed that any education enterprise should produce</w:t>
      </w:r>
      <w:r>
        <w:rPr>
          <w:rFonts w:cs="Arial" w:hAnsi="Arial" w:eastAsia="Arial" w:ascii="Arial"/>
          <w:sz w:val="22"/>
          <w:szCs w:val="22"/>
        </w:rPr>
        <w:t> disciplined, functional and desirable citizens of the land.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1940" w:right="118" w:firstLine="182"/>
      </w:pPr>
      <w:r>
        <w:rPr>
          <w:rFonts w:cs="Arial" w:hAnsi="Arial" w:eastAsia="Arial" w:ascii="Arial"/>
          <w:sz w:val="22"/>
          <w:szCs w:val="22"/>
        </w:rPr>
        <w:t>The school was refunded by City Government and was nationalized</w:t>
      </w:r>
      <w:r>
        <w:rPr>
          <w:rFonts w:cs="Arial" w:hAnsi="Arial" w:eastAsia="Arial" w:ascii="Arial"/>
          <w:sz w:val="22"/>
          <w:szCs w:val="22"/>
        </w:rPr>
        <w:t> through the issuance of Executive Oder No. 189 by the encumber President</w:t>
      </w:r>
      <w:r>
        <w:rPr>
          <w:rFonts w:cs="Arial" w:hAnsi="Arial" w:eastAsia="Arial" w:ascii="Arial"/>
          <w:sz w:val="22"/>
          <w:szCs w:val="22"/>
        </w:rPr>
        <w:t> Corazon C. Aquino 1998. Today, the school is operating into two sites: the</w:t>
      </w:r>
      <w:r>
        <w:rPr>
          <w:rFonts w:cs="Arial" w:hAnsi="Arial" w:eastAsia="Arial" w:ascii="Arial"/>
          <w:sz w:val="22"/>
          <w:szCs w:val="22"/>
        </w:rPr>
        <w:t> main office in Pampang and the other at the Citizenter, Pandan both in</w:t>
      </w:r>
      <w:r>
        <w:rPr>
          <w:rFonts w:cs="Arial" w:hAnsi="Arial" w:eastAsia="Arial" w:ascii="Arial"/>
          <w:sz w:val="22"/>
          <w:szCs w:val="22"/>
        </w:rPr>
        <w:t> Angeles City with population getting bigger year after year. The school</w:t>
      </w:r>
      <w:r>
        <w:rPr>
          <w:rFonts w:cs="Arial" w:hAnsi="Arial" w:eastAsia="Arial" w:ascii="Arial"/>
          <w:sz w:val="22"/>
          <w:szCs w:val="22"/>
        </w:rPr>
        <w:t> curricular offering is centered on the New Secondary Education Curriculum</w:t>
      </w:r>
      <w:r>
        <w:rPr>
          <w:rFonts w:cs="Arial" w:hAnsi="Arial" w:eastAsia="Arial" w:ascii="Arial"/>
          <w:sz w:val="22"/>
          <w:szCs w:val="22"/>
        </w:rPr>
        <w:t> (NSEC) OF Secondary Education Development Program (SEDP). The school</w:t>
      </w:r>
      <w:r>
        <w:rPr>
          <w:rFonts w:cs="Arial" w:hAnsi="Arial" w:eastAsia="Arial" w:ascii="Arial"/>
          <w:sz w:val="22"/>
          <w:szCs w:val="22"/>
        </w:rPr>
        <w:t> is also offering Special Science Classes under the Department Of Science</w:t>
      </w:r>
      <w:r>
        <w:rPr>
          <w:rFonts w:cs="Arial" w:hAnsi="Arial" w:eastAsia="Arial" w:ascii="Arial"/>
          <w:sz w:val="22"/>
          <w:szCs w:val="22"/>
        </w:rPr>
        <w:t> and Technology (DOST).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580"/>
      </w:pPr>
      <w:r>
        <w:rPr>
          <w:rFonts w:cs="Arial" w:hAnsi="Arial" w:eastAsia="Arial" w:ascii="Arial"/>
          <w:b/>
          <w:sz w:val="22"/>
          <w:szCs w:val="22"/>
        </w:rPr>
        <w:t>2.2 Current State of the Technology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1940" w:right="166"/>
        <w:sectPr>
          <w:pgMar w:header="0" w:footer="727" w:top="1360" w:bottom="280" w:left="1300" w:right="1300"/>
          <w:pgSz w:w="12240" w:h="15840"/>
        </w:sectPr>
      </w:pPr>
      <w:r>
        <w:rPr>
          <w:rFonts w:cs="Arial" w:hAnsi="Arial" w:eastAsia="Arial" w:ascii="Arial"/>
          <w:sz w:val="22"/>
          <w:szCs w:val="22"/>
        </w:rPr>
        <w:t>Their Computer is operated by Windows PC (Windows 7 Ultimate and other</w:t>
      </w:r>
      <w:r>
        <w:rPr>
          <w:rFonts w:cs="Arial" w:hAnsi="Arial" w:eastAsia="Arial" w:ascii="Arial"/>
          <w:sz w:val="22"/>
          <w:szCs w:val="22"/>
        </w:rPr>
        <w:t> Version of Windows). They use also record books and papers. They use also</w:t>
      </w:r>
      <w:r>
        <w:rPr>
          <w:rFonts w:cs="Arial" w:hAnsi="Arial" w:eastAsia="Arial" w:ascii="Arial"/>
          <w:sz w:val="22"/>
          <w:szCs w:val="22"/>
        </w:rPr>
        <w:t> notebooks and record slips to take the record. They have also File Systems</w:t>
      </w:r>
      <w:r>
        <w:rPr>
          <w:rFonts w:cs="Arial" w:hAnsi="Arial" w:eastAsia="Arial" w:ascii="Arial"/>
          <w:sz w:val="22"/>
          <w:szCs w:val="22"/>
        </w:rPr>
        <w:t> with lock to ensure and keep the security.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500"/>
      </w:pPr>
      <w:r>
        <w:rPr>
          <w:rFonts w:cs="Arial" w:hAnsi="Arial" w:eastAsia="Arial" w:ascii="Arial"/>
          <w:b/>
          <w:sz w:val="22"/>
          <w:szCs w:val="22"/>
        </w:rPr>
        <w:t>3.   GradeIt! (The New Grading System App)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860" w:right="159" w:firstLine="720"/>
      </w:pPr>
      <w:r>
        <w:rPr>
          <w:rFonts w:cs="Arial" w:hAnsi="Arial" w:eastAsia="Arial" w:ascii="Arial"/>
          <w:sz w:val="22"/>
          <w:szCs w:val="22"/>
        </w:rPr>
        <w:t>This GradeIt is operated by any Android OS (KitKat and above). It can be</w:t>
      </w:r>
      <w:r>
        <w:rPr>
          <w:rFonts w:cs="Arial" w:hAnsi="Arial" w:eastAsia="Arial" w:ascii="Arial"/>
          <w:sz w:val="22"/>
          <w:szCs w:val="22"/>
        </w:rPr>
        <w:t> operated in a 256MB Random Access Memory. It can consume 50MB of Storage area.</w:t>
      </w:r>
      <w:r>
        <w:rPr>
          <w:rFonts w:cs="Arial" w:hAnsi="Arial" w:eastAsia="Arial" w:ascii="Arial"/>
          <w:sz w:val="22"/>
          <w:szCs w:val="22"/>
        </w:rPr>
        <w:t> This application is easy to use and the concept of User Interface is based from the latest</w:t>
      </w:r>
      <w:r>
        <w:rPr>
          <w:rFonts w:cs="Arial" w:hAnsi="Arial" w:eastAsia="Arial" w:ascii="Arial"/>
          <w:sz w:val="22"/>
          <w:szCs w:val="22"/>
        </w:rPr>
        <w:t> and updated UI and UX (user experience). This concept is basically based from the IT</w:t>
      </w:r>
      <w:r>
        <w:rPr>
          <w:rFonts w:cs="Arial" w:hAnsi="Arial" w:eastAsia="Arial" w:ascii="Arial"/>
          <w:sz w:val="22"/>
          <w:szCs w:val="22"/>
        </w:rPr>
        <w:t> Industry and the app is inspired from the most voted and trusted application in the</w:t>
      </w:r>
      <w:r>
        <w:rPr>
          <w:rFonts w:cs="Arial" w:hAnsi="Arial" w:eastAsia="Arial" w:ascii="Arial"/>
          <w:sz w:val="22"/>
          <w:szCs w:val="22"/>
        </w:rPr>
        <w:t> Google Play Store.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59"/>
        <w:ind w:left="860" w:right="653"/>
      </w:pPr>
      <w:r>
        <w:rPr>
          <w:rFonts w:cs="Arial" w:hAnsi="Arial" w:eastAsia="Arial" w:ascii="Arial"/>
          <w:sz w:val="22"/>
          <w:szCs w:val="22"/>
        </w:rPr>
        <w:t>This grading system has a log in activity and registration activity. The user of this</w:t>
      </w:r>
      <w:r>
        <w:rPr>
          <w:rFonts w:cs="Arial" w:hAnsi="Arial" w:eastAsia="Arial" w:ascii="Arial"/>
          <w:sz w:val="22"/>
          <w:szCs w:val="22"/>
        </w:rPr>
        <w:t> application is the teacher. The user can add, update and delete student. It can add,</w:t>
      </w:r>
      <w:r>
        <w:rPr>
          <w:rFonts w:cs="Arial" w:hAnsi="Arial" w:eastAsia="Arial" w:ascii="Arial"/>
          <w:sz w:val="22"/>
          <w:szCs w:val="22"/>
        </w:rPr>
        <w:t> delete and update the grading concept of the application. This application has also</w:t>
      </w:r>
      <w:r>
        <w:rPr>
          <w:rFonts w:cs="Arial" w:hAnsi="Arial" w:eastAsia="Arial" w:ascii="Arial"/>
          <w:sz w:val="22"/>
          <w:szCs w:val="22"/>
        </w:rPr>
        <w:t> security to ensure the safeties of the grades.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59"/>
        <w:ind w:left="860" w:right="108"/>
      </w:pPr>
      <w:r>
        <w:rPr>
          <w:rFonts w:cs="Arial" w:hAnsi="Arial" w:eastAsia="Arial" w:ascii="Arial"/>
          <w:sz w:val="22"/>
          <w:szCs w:val="22"/>
        </w:rPr>
        <w:t>The advantage of this system is that it ensures the synchronization of the data. It</w:t>
      </w:r>
      <w:r>
        <w:rPr>
          <w:rFonts w:cs="Arial" w:hAnsi="Arial" w:eastAsia="Arial" w:ascii="Arial"/>
          <w:sz w:val="22"/>
          <w:szCs w:val="22"/>
        </w:rPr>
        <w:t> ensures the security and it ensures the management of the information. It also provides</w:t>
      </w:r>
      <w:r>
        <w:rPr>
          <w:rFonts w:cs="Arial" w:hAnsi="Arial" w:eastAsia="Arial" w:ascii="Arial"/>
          <w:sz w:val="22"/>
          <w:szCs w:val="22"/>
        </w:rPr>
        <w:t> the organize system and data security and good mathematical computation of algorithms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500"/>
      </w:pPr>
      <w:r>
        <w:rPr>
          <w:rFonts w:cs="Arial" w:hAnsi="Arial" w:eastAsia="Arial" w:ascii="Arial"/>
          <w:b/>
          <w:position w:val="-1"/>
          <w:sz w:val="22"/>
          <w:szCs w:val="22"/>
        </w:rPr>
        <w:t>4.   Project Journal</w:t>
      </w:r>
      <w:r>
        <w:rPr>
          <w:rFonts w:cs="Arial" w:hAnsi="Arial" w:eastAsia="Arial" w:ascii="Arial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  <w:sectPr>
          <w:pgMar w:header="0" w:footer="727" w:top="1480" w:bottom="280" w:left="1300" w:right="1300"/>
          <w:pgSz w:w="12240" w:h="1584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860" w:right="-53"/>
      </w:pPr>
      <w:r>
        <w:rPr>
          <w:rFonts w:cs="Arial" w:hAnsi="Arial" w:eastAsia="Arial" w:ascii="Arial"/>
          <w:b/>
          <w:sz w:val="22"/>
          <w:szCs w:val="22"/>
        </w:rPr>
        <w:t>4.1 Summary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sectPr>
          <w:type w:val="continuous"/>
          <w:pgSz w:w="12240" w:h="15840"/>
          <w:pgMar w:top="1360" w:bottom="280" w:left="1300" w:right="1300"/>
          <w:cols w:num="2" w:equalWidth="off">
            <w:col w:w="2233" w:space="67"/>
            <w:col w:w="7340"/>
          </w:cols>
        </w:sectPr>
      </w:pPr>
      <w:r>
        <w:rPr>
          <w:rFonts w:cs="Arial" w:hAnsi="Arial" w:eastAsia="Arial" w:ascii="Arial"/>
          <w:position w:val="-1"/>
          <w:sz w:val="22"/>
          <w:szCs w:val="22"/>
        </w:rPr>
        <w:t>The Group of Developers made their day to complete the tasks of each</w:t>
      </w:r>
      <w:r>
        <w:rPr>
          <w:rFonts w:cs="Arial" w:hAnsi="Arial" w:eastAsia="Arial" w:ascii="Arial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1580" w:right="245"/>
      </w:pPr>
      <w:r>
        <w:rPr>
          <w:rFonts w:cs="Arial" w:hAnsi="Arial" w:eastAsia="Arial" w:ascii="Arial"/>
          <w:sz w:val="22"/>
          <w:szCs w:val="22"/>
        </w:rPr>
        <w:t>and every one. Every session of research has a problem to be encounter. Every</w:t>
      </w:r>
      <w:r>
        <w:rPr>
          <w:rFonts w:cs="Arial" w:hAnsi="Arial" w:eastAsia="Arial" w:ascii="Arial"/>
          <w:sz w:val="22"/>
          <w:szCs w:val="22"/>
        </w:rPr>
        <w:t> moment there is a failure to fix. Everything must be organized and well with the</w:t>
      </w:r>
      <w:r>
        <w:rPr>
          <w:rFonts w:cs="Arial" w:hAnsi="Arial" w:eastAsia="Arial" w:ascii="Arial"/>
          <w:sz w:val="22"/>
          <w:szCs w:val="22"/>
        </w:rPr>
        <w:t> flow of the work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60"/>
      </w:pPr>
      <w:r>
        <w:rPr>
          <w:rFonts w:cs="Arial" w:hAnsi="Arial" w:eastAsia="Arial" w:ascii="Arial"/>
          <w:b/>
          <w:sz w:val="22"/>
          <w:szCs w:val="22"/>
        </w:rPr>
        <w:t>4.2 Alyssa Nicole Cortez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860" w:right="264" w:firstLine="720"/>
        <w:sectPr>
          <w:type w:val="continuous"/>
          <w:pgSz w:w="12240" w:h="15840"/>
          <w:pgMar w:top="1360" w:bottom="280" w:left="1300" w:right="1300"/>
        </w:sectPr>
      </w:pPr>
      <w:r>
        <w:rPr>
          <w:rFonts w:cs="Arial" w:hAnsi="Arial" w:eastAsia="Arial" w:ascii="Arial"/>
          <w:sz w:val="22"/>
          <w:szCs w:val="22"/>
        </w:rPr>
        <w:t>The Group session makes all things memorable and all things must be on focus</w:t>
      </w:r>
      <w:r>
        <w:rPr>
          <w:rFonts w:cs="Arial" w:hAnsi="Arial" w:eastAsia="Arial" w:ascii="Arial"/>
          <w:sz w:val="22"/>
          <w:szCs w:val="22"/>
        </w:rPr>
        <w:t> to the project the summary of thing that we have learned and the task that we have.</w:t>
      </w:r>
      <w:r>
        <w:rPr>
          <w:rFonts w:cs="Arial" w:hAnsi="Arial" w:eastAsia="Arial" w:ascii="Arial"/>
          <w:sz w:val="22"/>
          <w:szCs w:val="22"/>
        </w:rPr>
        <w:t> From Planning to Drafting to correction until we find the thing that fits on the program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80"/>
        <w:ind w:left="860"/>
      </w:pPr>
      <w:r>
        <w:rPr>
          <w:rFonts w:cs="Arial" w:hAnsi="Arial" w:eastAsia="Arial" w:ascii="Arial"/>
          <w:b/>
          <w:sz w:val="22"/>
          <w:szCs w:val="22"/>
        </w:rPr>
        <w:t>4.3 Junella Denise Orlina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860" w:right="161" w:firstLine="720"/>
      </w:pPr>
      <w:r>
        <w:rPr>
          <w:rFonts w:cs="Arial" w:hAnsi="Arial" w:eastAsia="Arial" w:ascii="Arial"/>
          <w:sz w:val="22"/>
          <w:szCs w:val="22"/>
        </w:rPr>
        <w:t>In Group Activity projects we ensure that our knowledge is to continuously</w:t>
      </w:r>
      <w:r>
        <w:rPr>
          <w:rFonts w:cs="Arial" w:hAnsi="Arial" w:eastAsia="Arial" w:ascii="Arial"/>
          <w:sz w:val="22"/>
          <w:szCs w:val="22"/>
        </w:rPr>
        <w:t> expose, and we continue in learning something. In our Coding session in the part of</w:t>
      </w:r>
      <w:r>
        <w:rPr>
          <w:rFonts w:cs="Arial" w:hAnsi="Arial" w:eastAsia="Arial" w:ascii="Arial"/>
          <w:sz w:val="22"/>
          <w:szCs w:val="22"/>
        </w:rPr>
        <w:t> designing we always explore the attributes and the things that the can do. We do always</w:t>
      </w:r>
      <w:r>
        <w:rPr>
          <w:rFonts w:cs="Arial" w:hAnsi="Arial" w:eastAsia="Arial" w:ascii="Arial"/>
          <w:sz w:val="22"/>
          <w:szCs w:val="22"/>
        </w:rPr>
        <w:t> research about the latest android applications.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60"/>
      </w:pPr>
      <w:r>
        <w:rPr>
          <w:rFonts w:cs="Arial" w:hAnsi="Arial" w:eastAsia="Arial" w:ascii="Arial"/>
          <w:b/>
          <w:sz w:val="22"/>
          <w:szCs w:val="22"/>
        </w:rPr>
        <w:t>4.3 Maica Trishia Jose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59"/>
        <w:ind w:left="860" w:right="136" w:firstLine="720"/>
      </w:pPr>
      <w:r>
        <w:rPr>
          <w:rFonts w:cs="Arial" w:hAnsi="Arial" w:eastAsia="Arial" w:ascii="Arial"/>
          <w:sz w:val="22"/>
          <w:szCs w:val="22"/>
        </w:rPr>
        <w:t>In functionality we always do an experiments and testing about the easy and</w:t>
      </w:r>
      <w:r>
        <w:rPr>
          <w:rFonts w:cs="Arial" w:hAnsi="Arial" w:eastAsia="Arial" w:ascii="Arial"/>
          <w:sz w:val="22"/>
          <w:szCs w:val="22"/>
        </w:rPr>
        <w:t> logical way to ensure that the functionality of an application is working. Every session we</w:t>
      </w:r>
      <w:r>
        <w:rPr>
          <w:rFonts w:cs="Arial" w:hAnsi="Arial" w:eastAsia="Arial" w:ascii="Arial"/>
          <w:sz w:val="22"/>
          <w:szCs w:val="22"/>
        </w:rPr>
        <w:t> do some research on how to Improve and maintain our work. The work that we dedicate</w:t>
      </w:r>
      <w:r>
        <w:rPr>
          <w:rFonts w:cs="Arial" w:hAnsi="Arial" w:eastAsia="Arial" w:ascii="Arial"/>
          <w:sz w:val="22"/>
          <w:szCs w:val="22"/>
        </w:rPr>
        <w:t> is important to ensure the experience of the user.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60"/>
      </w:pPr>
      <w:r>
        <w:rPr>
          <w:rFonts w:cs="Arial" w:hAnsi="Arial" w:eastAsia="Arial" w:ascii="Arial"/>
          <w:b/>
          <w:sz w:val="22"/>
          <w:szCs w:val="22"/>
        </w:rPr>
        <w:t>4.4 Raizen Sangalang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860" w:right="197" w:firstLine="720"/>
        <w:sectPr>
          <w:pgMar w:header="0" w:footer="727" w:top="1360" w:bottom="280" w:left="1300" w:right="1300"/>
          <w:pgSz w:w="12240" w:h="15840"/>
        </w:sectPr>
      </w:pPr>
      <w:r>
        <w:rPr>
          <w:rFonts w:cs="Arial" w:hAnsi="Arial" w:eastAsia="Arial" w:ascii="Arial"/>
          <w:sz w:val="22"/>
          <w:szCs w:val="22"/>
        </w:rPr>
        <w:t>We conduct research and interview with my group works. As I do an interview</w:t>
      </w:r>
      <w:r>
        <w:rPr>
          <w:rFonts w:cs="Arial" w:hAnsi="Arial" w:eastAsia="Arial" w:ascii="Arial"/>
          <w:sz w:val="22"/>
          <w:szCs w:val="22"/>
        </w:rPr>
        <w:t> with the company we ensure that the data are always correct and well review. This part</w:t>
      </w:r>
      <w:r>
        <w:rPr>
          <w:rFonts w:cs="Arial" w:hAnsi="Arial" w:eastAsia="Arial" w:ascii="Arial"/>
          <w:sz w:val="22"/>
          <w:szCs w:val="22"/>
        </w:rPr>
        <w:t> of researching is the foundation of the content of the system or the application itself. It is</w:t>
      </w:r>
      <w:r>
        <w:rPr>
          <w:rFonts w:cs="Arial" w:hAnsi="Arial" w:eastAsia="Arial" w:ascii="Arial"/>
          <w:sz w:val="22"/>
          <w:szCs w:val="22"/>
        </w:rPr>
        <w:t> difficult to enhance the capability of an application without an update and well</w:t>
      </w:r>
      <w:r>
        <w:rPr>
          <w:rFonts w:cs="Arial" w:hAnsi="Arial" w:eastAsia="Arial" w:ascii="Arial"/>
          <w:sz w:val="22"/>
          <w:szCs w:val="22"/>
        </w:rPr>
        <w:t> maintained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82"/>
        <w:ind w:left="140"/>
      </w:pPr>
      <w:r>
        <w:rPr>
          <w:rFonts w:cs="Arial" w:hAnsi="Arial" w:eastAsia="Arial" w:ascii="Arial"/>
          <w:color w:val="2E5395"/>
          <w:sz w:val="22"/>
          <w:szCs w:val="22"/>
        </w:rPr>
        <w:t>Bibliography</w:t>
      </w:r>
      <w:r>
        <w:rPr>
          <w:rFonts w:cs="Arial" w:hAnsi="Arial" w:eastAsia="Arial" w:ascii="Arial"/>
          <w:color w:val="0000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1" w:lineRule="auto" w:line="257"/>
        <w:ind w:left="860" w:right="118" w:hanging="720"/>
      </w:pPr>
      <w:r>
        <w:rPr>
          <w:rFonts w:cs="Arial" w:hAnsi="Arial" w:eastAsia="Arial" w:ascii="Arial"/>
          <w:sz w:val="22"/>
          <w:szCs w:val="22"/>
        </w:rPr>
        <w:t>Obsanjo, D. (2017). </w:t>
      </w:r>
      <w:r>
        <w:rPr>
          <w:rFonts w:cs="Arial" w:hAnsi="Arial" w:eastAsia="Arial" w:ascii="Arial"/>
          <w:i/>
          <w:sz w:val="22"/>
          <w:szCs w:val="22"/>
        </w:rPr>
        <w:t>W3C XML</w:t>
      </w:r>
      <w:r>
        <w:rPr>
          <w:rFonts w:cs="Arial" w:hAnsi="Arial" w:eastAsia="Arial" w:ascii="Arial"/>
          <w:sz w:val="22"/>
          <w:szCs w:val="22"/>
        </w:rPr>
        <w:t>. Retrieved from MSDN Microsoft: https://msdn.microsoft.com/en-</w:t>
      </w:r>
      <w:r>
        <w:rPr>
          <w:rFonts w:cs="Arial" w:hAnsi="Arial" w:eastAsia="Arial" w:ascii="Arial"/>
          <w:sz w:val="22"/>
          <w:szCs w:val="22"/>
        </w:rPr>
        <w:t> us/library/aa468564.aspx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40"/>
      </w:pPr>
      <w:r>
        <w:rPr>
          <w:rFonts w:cs="Arial" w:hAnsi="Arial" w:eastAsia="Arial" w:ascii="Arial"/>
          <w:sz w:val="22"/>
          <w:szCs w:val="22"/>
        </w:rPr>
        <w:t>Perg, D. (n.d.). </w:t>
      </w:r>
      <w:r>
        <w:rPr>
          <w:rFonts w:cs="Arial" w:hAnsi="Arial" w:eastAsia="Arial" w:ascii="Arial"/>
          <w:i/>
          <w:sz w:val="22"/>
          <w:szCs w:val="22"/>
        </w:rPr>
        <w:t>Beginning Programming: Designing a Program</w:t>
      </w:r>
      <w:r>
        <w:rPr>
          <w:rFonts w:cs="Arial" w:hAnsi="Arial" w:eastAsia="Arial" w:ascii="Arial"/>
          <w:sz w:val="22"/>
          <w:szCs w:val="22"/>
        </w:rPr>
        <w:t>. Retrieved from InformIT: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8"/>
        <w:ind w:left="860"/>
      </w:pPr>
      <w:r>
        <w:rPr>
          <w:rFonts w:cs="Arial" w:hAnsi="Arial" w:eastAsia="Arial" w:ascii="Arial"/>
          <w:sz w:val="22"/>
          <w:szCs w:val="22"/>
        </w:rPr>
        <w:t>http://www.informit.com/articles/article.aspx?p=25074&amp;seqNum=4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40"/>
      </w:pPr>
      <w:r>
        <w:rPr>
          <w:rFonts w:cs="Arial" w:hAnsi="Arial" w:eastAsia="Arial" w:ascii="Arial"/>
          <w:i/>
          <w:sz w:val="22"/>
          <w:szCs w:val="22"/>
        </w:rPr>
        <w:t>Program Development Life Cycle</w:t>
      </w:r>
      <w:r>
        <w:rPr>
          <w:rFonts w:cs="Arial" w:hAnsi="Arial" w:eastAsia="Arial" w:ascii="Arial"/>
          <w:sz w:val="22"/>
          <w:szCs w:val="22"/>
        </w:rPr>
        <w:t>. (n.d.). Retrieved from BTECH :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18"/>
        <w:ind w:left="860"/>
      </w:pPr>
      <w:r>
        <w:rPr>
          <w:rFonts w:cs="Arial" w:hAnsi="Arial" w:eastAsia="Arial" w:ascii="Arial"/>
          <w:sz w:val="22"/>
          <w:szCs w:val="22"/>
        </w:rPr>
        <w:t>http://btechsmartclass.com/CP/program-development.htm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40"/>
      </w:pPr>
      <w:r>
        <w:rPr>
          <w:rFonts w:cs="Arial" w:hAnsi="Arial" w:eastAsia="Arial" w:ascii="Arial"/>
          <w:sz w:val="22"/>
          <w:szCs w:val="22"/>
        </w:rPr>
        <w:t>TutorialsPoint. (2015). </w:t>
      </w:r>
      <w:r>
        <w:rPr>
          <w:rFonts w:cs="Arial" w:hAnsi="Arial" w:eastAsia="Arial" w:ascii="Arial"/>
          <w:i/>
          <w:sz w:val="22"/>
          <w:szCs w:val="22"/>
        </w:rPr>
        <w:t>Android Programming.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40"/>
      </w:pPr>
      <w:r>
        <w:rPr>
          <w:rFonts w:cs="Arial" w:hAnsi="Arial" w:eastAsia="Arial" w:ascii="Arial"/>
          <w:sz w:val="22"/>
          <w:szCs w:val="22"/>
        </w:rPr>
        <w:t>TutorialsPoint. (2016). </w:t>
      </w:r>
      <w:r>
        <w:rPr>
          <w:rFonts w:cs="Arial" w:hAnsi="Arial" w:eastAsia="Arial" w:ascii="Arial"/>
          <w:i/>
          <w:sz w:val="22"/>
          <w:szCs w:val="22"/>
        </w:rPr>
        <w:t>Java Programming .</w:t>
      </w:r>
      <w:r>
        <w:rPr>
          <w:rFonts w:cs="Arial" w:hAnsi="Arial" w:eastAsia="Arial" w:ascii="Arial"/>
          <w:sz w:val="22"/>
          <w:szCs w:val="22"/>
        </w:rPr>
      </w:r>
    </w:p>
    <w:sectPr>
      <w:pgMar w:header="0" w:footer="727" w:top="1360" w:bottom="280" w:left="1300" w:right="130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0.584pt;margin-top:735.336pt;width:470.95pt;height:0pt;mso-position-horizontal-relative:page;mso-position-vertical-relative:page;z-index:-360" coordorigin="1412,14707" coordsize="9419,0">
          <v:shape style="position:absolute;left:1412;top:14707;width:9419;height:0" coordorigin="1412,14707" coordsize="9419,0" path="m1412,14707l10831,14707e" filled="f" stroked="t" strokeweight="0.57998pt" strokecolor="#4471C4">
            <v:path arrowok="t"/>
          </v:shape>
          <w10:wrap type="none"/>
        </v:group>
      </w:pict>
    </w:r>
    <w:r>
      <w:pict>
        <v:shape type="#_x0000_t202" style="position:absolute;margin-left:531.98pt;margin-top:743.87pt;width:10.1382pt;height:13.04pt;mso-position-horizontal-relative:page;mso-position-vertical-relative:page;z-index:-35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Arial" w:hAnsi="Arial" w:eastAsia="Arial" w:ascii="Arial"/>
                    <w:color w:val="40404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color w:val="40404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color w:val="404040"/>
                    <w:sz w:val="22"/>
                    <w:szCs w:val="22"/>
                  </w:rPr>
                </w:r>
                <w:r>
                  <w:rPr>
                    <w:rFonts w:cs="Arial" w:hAnsi="Arial" w:eastAsia="Arial" w:ascii="Arial"/>
                    <w:color w:val="0000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78.464pt;margin-top:744.71pt;width:163.49pt;height:13.04pt;mso-position-horizontal-relative:page;mso-position-vertical-relative:page;z-index:-35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sz w:val="22"/>
                    <w:szCs w:val="22"/>
                  </w:rPr>
                  <w:t>ILS in MAP 1 and MAP2: GradeIt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